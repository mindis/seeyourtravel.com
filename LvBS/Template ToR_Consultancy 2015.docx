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0EC6A" w14:textId="77777777" w:rsidR="00CE1D88" w:rsidRPr="00CE1D88" w:rsidRDefault="00CE1D88" w:rsidP="00CE1D88">
      <w:pPr>
        <w:pStyle w:val="Heading1"/>
        <w:rPr>
          <w:lang w:val="en-US"/>
        </w:rPr>
      </w:pPr>
      <w:bookmarkStart w:id="0" w:name="_GoBack"/>
      <w:bookmarkEnd w:id="0"/>
      <w:r w:rsidRPr="00CE1D88">
        <w:rPr>
          <w:lang w:val="en-US"/>
        </w:rPr>
        <w:t>TERMS OF REFERENCE</w:t>
      </w:r>
    </w:p>
    <w:p w14:paraId="2EFA5894" w14:textId="77777777" w:rsidR="00CE1D88" w:rsidRPr="00CE1D88" w:rsidRDefault="00CE1D88" w:rsidP="00CE1D88">
      <w:pPr>
        <w:rPr>
          <w:lang w:val="en-US"/>
        </w:rPr>
      </w:pPr>
      <w:r w:rsidRPr="00CE1D88">
        <w:rPr>
          <w:lang w:val="en-US"/>
        </w:rPr>
        <w:t>GENERAL PROJECT STATEMENT</w:t>
      </w:r>
    </w:p>
    <w:p w14:paraId="5524F6D6" w14:textId="77777777" w:rsidR="00CE1D88" w:rsidRPr="000A25CA" w:rsidRDefault="00CE1D88" w:rsidP="000C3442">
      <w:pPr>
        <w:pBdr>
          <w:bottom w:val="single" w:sz="6" w:space="2" w:color="auto"/>
        </w:pBdr>
        <w:rPr>
          <w:i/>
        </w:rPr>
      </w:pPr>
      <w:r w:rsidRPr="000A25CA">
        <w:rPr>
          <w:i/>
          <w:lang w:val="en-US"/>
        </w:rPr>
        <w:t>Project Title</w:t>
      </w:r>
    </w:p>
    <w:p w14:paraId="061E5E1E" w14:textId="77777777" w:rsidR="000A25CA" w:rsidRPr="000A25CA" w:rsidRDefault="000A25CA" w:rsidP="000C3442">
      <w:pPr>
        <w:pBdr>
          <w:bottom w:val="single" w:sz="6" w:space="2" w:color="auto"/>
        </w:pBdr>
      </w:pPr>
    </w:p>
    <w:p w14:paraId="560D475D" w14:textId="77777777" w:rsidR="000A25CA" w:rsidRDefault="000A25CA" w:rsidP="00CE1D88">
      <w:pPr>
        <w:rPr>
          <w:lang w:val="en-US"/>
        </w:rPr>
      </w:pPr>
    </w:p>
    <w:p w14:paraId="5677A9E7" w14:textId="77777777" w:rsidR="000A25CA" w:rsidRPr="000A25CA" w:rsidRDefault="000A25CA" w:rsidP="00CE1D88"/>
    <w:p w14:paraId="47BDEB11" w14:textId="77777777" w:rsidR="00CE1D88" w:rsidRDefault="00CE1D88" w:rsidP="00CE1D88">
      <w:pPr>
        <w:rPr>
          <w:lang w:val="en-US"/>
        </w:rPr>
      </w:pPr>
      <w:r w:rsidRPr="00CE1D88">
        <w:rPr>
          <w:lang w:val="en-US"/>
        </w:rPr>
        <w:t>STUDENT NAMES</w:t>
      </w:r>
      <w:r w:rsidR="000A25CA">
        <w:rPr>
          <w:lang w:val="en-US"/>
        </w:rPr>
        <w:tab/>
      </w:r>
      <w:r w:rsidR="000A25CA">
        <w:rPr>
          <w:lang w:val="en-US"/>
        </w:rPr>
        <w:tab/>
      </w:r>
      <w:r w:rsidR="000A25CA">
        <w:rPr>
          <w:lang w:val="en-US"/>
        </w:rPr>
        <w:tab/>
      </w:r>
      <w:r w:rsidRPr="00CE1D88">
        <w:rPr>
          <w:lang w:val="en-US"/>
        </w:rPr>
        <w:t xml:space="preserve">PHONE NUMBERS </w:t>
      </w:r>
      <w:r w:rsidR="000A25CA">
        <w:rPr>
          <w:lang w:val="en-US"/>
        </w:rPr>
        <w:tab/>
      </w:r>
      <w:r w:rsidR="000A25CA">
        <w:rPr>
          <w:lang w:val="en-US"/>
        </w:rPr>
        <w:tab/>
      </w:r>
      <w:r w:rsidR="000A25CA">
        <w:rPr>
          <w:lang w:val="en-US"/>
        </w:rPr>
        <w:tab/>
      </w:r>
      <w:r w:rsidRPr="00CE1D88">
        <w:rPr>
          <w:lang w:val="en-US"/>
        </w:rPr>
        <w:t>E-MAIL ADDRESSES</w:t>
      </w:r>
    </w:p>
    <w:p w14:paraId="5BEFD772" w14:textId="77777777" w:rsidR="000A25CA" w:rsidRDefault="000A25CA" w:rsidP="00CE1D88">
      <w:pPr>
        <w:rPr>
          <w:lang w:val="en-US"/>
        </w:rPr>
      </w:pPr>
    </w:p>
    <w:p w14:paraId="1B291C50" w14:textId="77777777" w:rsidR="000A25CA" w:rsidRDefault="000A25CA" w:rsidP="00CE1D88">
      <w:pPr>
        <w:pBdr>
          <w:bottom w:val="single" w:sz="6" w:space="1" w:color="auto"/>
        </w:pBdr>
        <w:rPr>
          <w:lang w:val="en-US"/>
        </w:rPr>
      </w:pPr>
    </w:p>
    <w:p w14:paraId="132FF21F" w14:textId="77777777" w:rsidR="000A25CA" w:rsidRPr="00CE1D88" w:rsidRDefault="000A25CA" w:rsidP="00CE1D88">
      <w:pPr>
        <w:rPr>
          <w:lang w:val="en-US"/>
        </w:rPr>
      </w:pPr>
    </w:p>
    <w:p w14:paraId="3C032784" w14:textId="77777777" w:rsidR="00340719" w:rsidRPr="00BA2745" w:rsidRDefault="00340719" w:rsidP="00BA2745">
      <w:pPr>
        <w:widowControl w:val="0"/>
        <w:autoSpaceDE w:val="0"/>
        <w:autoSpaceDN w:val="0"/>
        <w:adjustRightInd w:val="0"/>
        <w:spacing w:after="240" w:line="320" w:lineRule="atLeast"/>
        <w:rPr>
          <w:rFonts w:asciiTheme="majorHAnsi" w:hAnsiTheme="majorHAnsi" w:cs="Helvetica Neue"/>
          <w:b/>
          <w:sz w:val="32"/>
          <w:lang w:val="en-US"/>
        </w:rPr>
      </w:pPr>
      <w:r w:rsidRPr="00BA2745">
        <w:rPr>
          <w:rFonts w:asciiTheme="majorHAnsi" w:hAnsiTheme="majorHAnsi" w:cs="Helvetica Neue"/>
          <w:b/>
          <w:sz w:val="32"/>
          <w:lang w:val="en-US"/>
        </w:rPr>
        <w:t>Background</w:t>
      </w:r>
    </w:p>
    <w:p w14:paraId="600FD389" w14:textId="77777777" w:rsidR="00340719" w:rsidRPr="00BA2745" w:rsidRDefault="00340719" w:rsidP="00340719">
      <w:pPr>
        <w:widowControl w:val="0"/>
        <w:numPr>
          <w:ilvl w:val="0"/>
          <w:numId w:val="1"/>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Description of the project (goal, purpose, outcomes)</w:t>
      </w:r>
    </w:p>
    <w:p w14:paraId="5A330DC7" w14:textId="77777777" w:rsidR="00340719" w:rsidRPr="00BA2745" w:rsidRDefault="00340719" w:rsidP="00340719">
      <w:pPr>
        <w:widowControl w:val="0"/>
        <w:numPr>
          <w:ilvl w:val="0"/>
          <w:numId w:val="1"/>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Contribution of the job contract to the project</w:t>
      </w:r>
    </w:p>
    <w:p w14:paraId="73A4716B" w14:textId="77777777" w:rsidR="00340719" w:rsidRPr="00BA2745" w:rsidRDefault="00340719" w:rsidP="00340719">
      <w:pPr>
        <w:widowControl w:val="0"/>
        <w:autoSpaceDE w:val="0"/>
        <w:autoSpaceDN w:val="0"/>
        <w:adjustRightInd w:val="0"/>
        <w:spacing w:after="240" w:line="320" w:lineRule="atLeast"/>
        <w:rPr>
          <w:rFonts w:asciiTheme="majorHAnsi" w:hAnsiTheme="majorHAnsi" w:cs="Helvetica Neue"/>
          <w:sz w:val="32"/>
          <w:lang w:val="en-US"/>
        </w:rPr>
      </w:pPr>
    </w:p>
    <w:p w14:paraId="06A005D1" w14:textId="77777777" w:rsidR="00340719" w:rsidRPr="00BA2745" w:rsidRDefault="00340719" w:rsidP="00BA2745">
      <w:pPr>
        <w:widowControl w:val="0"/>
        <w:autoSpaceDE w:val="0"/>
        <w:autoSpaceDN w:val="0"/>
        <w:adjustRightInd w:val="0"/>
        <w:spacing w:after="240" w:line="320" w:lineRule="atLeast"/>
        <w:rPr>
          <w:rFonts w:asciiTheme="majorHAnsi" w:hAnsiTheme="majorHAnsi" w:cs="Helvetica Neue"/>
          <w:b/>
          <w:sz w:val="32"/>
          <w:lang w:val="en-US"/>
        </w:rPr>
      </w:pPr>
      <w:r w:rsidRPr="00BA2745">
        <w:rPr>
          <w:rFonts w:asciiTheme="majorHAnsi" w:hAnsiTheme="majorHAnsi" w:cs="Helvetica Neue"/>
          <w:b/>
          <w:sz w:val="32"/>
          <w:lang w:val="en-US"/>
        </w:rPr>
        <w:t xml:space="preserve">Purpose of the task </w:t>
      </w:r>
      <w:proofErr w:type="gramStart"/>
      <w:r w:rsidRPr="00BA2745">
        <w:rPr>
          <w:rFonts w:asciiTheme="majorHAnsi" w:hAnsiTheme="majorHAnsi" w:cs="Helvetica Neue"/>
          <w:b/>
          <w:sz w:val="32"/>
          <w:lang w:val="en-US"/>
        </w:rPr>
        <w:t>being contracted</w:t>
      </w:r>
      <w:proofErr w:type="gramEnd"/>
    </w:p>
    <w:p w14:paraId="440BE4CA" w14:textId="77777777" w:rsidR="00340719" w:rsidRPr="00BA2745" w:rsidRDefault="00340719" w:rsidP="00340719">
      <w:pPr>
        <w:widowControl w:val="0"/>
        <w:numPr>
          <w:ilvl w:val="0"/>
          <w:numId w:val="2"/>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Main purpose, key audience(s) and expected outputs</w:t>
      </w:r>
    </w:p>
    <w:p w14:paraId="1754E643" w14:textId="77777777" w:rsidR="00340719" w:rsidRPr="00BA2745" w:rsidRDefault="00340719" w:rsidP="00340719">
      <w:pPr>
        <w:widowControl w:val="0"/>
        <w:numPr>
          <w:ilvl w:val="0"/>
          <w:numId w:val="2"/>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Formal decisions that the task supports and planned use of outputs from the task</w:t>
      </w:r>
    </w:p>
    <w:p w14:paraId="2F1259C1" w14:textId="77777777" w:rsidR="00340719" w:rsidRPr="00BA2745" w:rsidRDefault="00340719" w:rsidP="00340719">
      <w:pPr>
        <w:widowControl w:val="0"/>
        <w:autoSpaceDE w:val="0"/>
        <w:autoSpaceDN w:val="0"/>
        <w:adjustRightInd w:val="0"/>
        <w:spacing w:after="240" w:line="320" w:lineRule="atLeast"/>
        <w:rPr>
          <w:rFonts w:asciiTheme="majorHAnsi" w:hAnsiTheme="majorHAnsi" w:cs="Helvetica Neue"/>
          <w:sz w:val="32"/>
          <w:lang w:val="en-US"/>
        </w:rPr>
      </w:pPr>
    </w:p>
    <w:p w14:paraId="6E0A0A8A" w14:textId="77777777" w:rsidR="00340719" w:rsidRPr="00BA2745" w:rsidRDefault="00340719" w:rsidP="00340719">
      <w:pPr>
        <w:widowControl w:val="0"/>
        <w:autoSpaceDE w:val="0"/>
        <w:autoSpaceDN w:val="0"/>
        <w:adjustRightInd w:val="0"/>
        <w:spacing w:after="240" w:line="320" w:lineRule="atLeast"/>
        <w:rPr>
          <w:rFonts w:asciiTheme="majorHAnsi" w:hAnsiTheme="majorHAnsi" w:cs="Helvetica Neue"/>
          <w:b/>
          <w:sz w:val="32"/>
          <w:lang w:val="en-US"/>
        </w:rPr>
      </w:pPr>
      <w:r w:rsidRPr="00BA2745">
        <w:rPr>
          <w:rFonts w:asciiTheme="majorHAnsi" w:hAnsiTheme="majorHAnsi" w:cs="Helvetica Neue"/>
          <w:b/>
          <w:sz w:val="32"/>
          <w:lang w:val="en-US"/>
        </w:rPr>
        <w:t>Scope and methodology</w:t>
      </w:r>
    </w:p>
    <w:p w14:paraId="124350A3" w14:textId="77777777" w:rsidR="00340719" w:rsidRPr="00BA2745" w:rsidRDefault="00340719" w:rsidP="00340719">
      <w:pPr>
        <w:widowControl w:val="0"/>
        <w:numPr>
          <w:ilvl w:val="0"/>
          <w:numId w:val="3"/>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Overall scope of the work</w:t>
      </w:r>
    </w:p>
    <w:p w14:paraId="3B794479" w14:textId="77777777" w:rsidR="00340719" w:rsidRPr="00BA2745" w:rsidRDefault="00340719" w:rsidP="00340719">
      <w:pPr>
        <w:widowControl w:val="0"/>
        <w:numPr>
          <w:ilvl w:val="0"/>
          <w:numId w:val="3"/>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Desired type of analysis, approach and methods, particularly what is expected in terms of participatory approaches</w:t>
      </w:r>
    </w:p>
    <w:p w14:paraId="3644A5D5" w14:textId="77777777" w:rsidR="00340719" w:rsidRPr="00BA2745" w:rsidRDefault="00340719" w:rsidP="00340719">
      <w:pPr>
        <w:widowControl w:val="0"/>
        <w:autoSpaceDE w:val="0"/>
        <w:autoSpaceDN w:val="0"/>
        <w:adjustRightInd w:val="0"/>
        <w:spacing w:after="240" w:line="320" w:lineRule="atLeast"/>
        <w:rPr>
          <w:rFonts w:cs="Helvetica Neue"/>
          <w:lang w:val="en-US"/>
        </w:rPr>
      </w:pPr>
    </w:p>
    <w:p w14:paraId="029AA7FC" w14:textId="77777777" w:rsidR="00340719" w:rsidRPr="00BA2745" w:rsidRDefault="00340719" w:rsidP="00340719">
      <w:pPr>
        <w:widowControl w:val="0"/>
        <w:autoSpaceDE w:val="0"/>
        <w:autoSpaceDN w:val="0"/>
        <w:adjustRightInd w:val="0"/>
        <w:spacing w:after="240" w:line="320" w:lineRule="atLeast"/>
        <w:rPr>
          <w:rFonts w:asciiTheme="majorHAnsi" w:hAnsiTheme="majorHAnsi" w:cs="Helvetica Neue"/>
          <w:b/>
          <w:sz w:val="32"/>
          <w:lang w:val="en-US"/>
        </w:rPr>
      </w:pPr>
      <w:r w:rsidRPr="00BA2745">
        <w:rPr>
          <w:rFonts w:asciiTheme="majorHAnsi" w:hAnsiTheme="majorHAnsi" w:cs="Helvetica Neue"/>
          <w:b/>
          <w:sz w:val="32"/>
          <w:lang w:val="en-US"/>
        </w:rPr>
        <w:t>Issues to be covered</w:t>
      </w:r>
    </w:p>
    <w:p w14:paraId="022B2C97" w14:textId="77777777" w:rsidR="00340719" w:rsidRPr="00BA2745" w:rsidRDefault="00340719" w:rsidP="00340719">
      <w:pPr>
        <w:widowControl w:val="0"/>
        <w:numPr>
          <w:ilvl w:val="0"/>
          <w:numId w:val="4"/>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Delimitation of themes in relation to the purpose of the task</w:t>
      </w:r>
    </w:p>
    <w:p w14:paraId="4D5A5F9E" w14:textId="77777777" w:rsidR="00340719" w:rsidRPr="00BA2745" w:rsidRDefault="00340719" w:rsidP="00340719">
      <w:pPr>
        <w:widowControl w:val="0"/>
        <w:numPr>
          <w:ilvl w:val="0"/>
          <w:numId w:val="4"/>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Extent to which cross-cutting issues (gender, poverty, empowerment) are to be dealt with</w:t>
      </w:r>
    </w:p>
    <w:p w14:paraId="2E12D829" w14:textId="77777777" w:rsidR="008B52F6" w:rsidRDefault="008B52F6" w:rsidP="008B52F6">
      <w:pPr>
        <w:pStyle w:val="Heading1"/>
        <w:rPr>
          <w:lang w:val="en-US"/>
        </w:rPr>
      </w:pPr>
    </w:p>
    <w:p w14:paraId="325690A9" w14:textId="77777777" w:rsidR="008B52F6" w:rsidRPr="000A25CA" w:rsidRDefault="008B52F6" w:rsidP="008B52F6">
      <w:pPr>
        <w:pStyle w:val="Heading1"/>
        <w:rPr>
          <w:lang w:val="en-US"/>
        </w:rPr>
      </w:pPr>
      <w:r w:rsidRPr="000A25CA">
        <w:rPr>
          <w:lang w:val="en-US"/>
        </w:rPr>
        <w:t>RESOURCE REQUIREMENTS</w:t>
      </w:r>
    </w:p>
    <w:p w14:paraId="3DF877FD" w14:textId="77777777" w:rsidR="008B52F6" w:rsidRPr="00CE1D88" w:rsidRDefault="008B52F6" w:rsidP="008B52F6">
      <w:pPr>
        <w:rPr>
          <w:lang w:val="en-US"/>
        </w:rPr>
      </w:pPr>
      <w:r w:rsidRPr="00CE1D88">
        <w:rPr>
          <w:lang w:val="en-US"/>
        </w:rPr>
        <w:t xml:space="preserve">This is a preliminary statement of the resources required in order to complete the project. The estimate is based on knowledge of the project to date and will likely be revised later on as the project requirements are better </w:t>
      </w:r>
    </w:p>
    <w:p w14:paraId="00200187" w14:textId="77777777" w:rsidR="008B52F6" w:rsidRDefault="008B52F6" w:rsidP="008B52F6">
      <w:pPr>
        <w:rPr>
          <w:lang w:val="en-US"/>
        </w:rPr>
      </w:pPr>
      <w:proofErr w:type="gramStart"/>
      <w:r w:rsidRPr="00CE1D88">
        <w:rPr>
          <w:lang w:val="en-US"/>
        </w:rPr>
        <w:t>understood</w:t>
      </w:r>
      <w:proofErr w:type="gramEnd"/>
      <w:r w:rsidRPr="00CE1D88">
        <w:rPr>
          <w:lang w:val="en-US"/>
        </w:rPr>
        <w:t xml:space="preserve">. </w:t>
      </w:r>
    </w:p>
    <w:p w14:paraId="66E738A2" w14:textId="77777777" w:rsidR="008B52F6" w:rsidRPr="00CE1D88" w:rsidRDefault="008B52F6" w:rsidP="008B52F6">
      <w:pPr>
        <w:rPr>
          <w:lang w:val="en-US"/>
        </w:rPr>
      </w:pPr>
    </w:p>
    <w:p w14:paraId="4F749F94" w14:textId="77777777" w:rsidR="008B52F6" w:rsidRPr="00CE1D88" w:rsidRDefault="008B52F6" w:rsidP="008B52F6">
      <w:pPr>
        <w:rPr>
          <w:lang w:val="en-US"/>
        </w:rPr>
      </w:pPr>
      <w:r w:rsidRPr="00CE1D88">
        <w:rPr>
          <w:lang w:val="en-US"/>
        </w:rPr>
        <w:t>It includes:</w:t>
      </w:r>
    </w:p>
    <w:p w14:paraId="481ADB3D" w14:textId="77777777" w:rsidR="008B52F6" w:rsidRPr="00CE1D88" w:rsidRDefault="008B52F6" w:rsidP="008B52F6">
      <w:pPr>
        <w:ind w:left="708"/>
        <w:rPr>
          <w:lang w:val="en-US"/>
        </w:rPr>
      </w:pPr>
      <w:r w:rsidRPr="00CE1D88">
        <w:rPr>
          <w:lang w:val="en-US"/>
        </w:rPr>
        <w:t>. People (how many, who, when and for how long, associated cost)</w:t>
      </w:r>
    </w:p>
    <w:p w14:paraId="49599145" w14:textId="77777777" w:rsidR="008B52F6" w:rsidRPr="00CE1D88" w:rsidRDefault="008B52F6" w:rsidP="008B52F6">
      <w:pPr>
        <w:ind w:left="708"/>
        <w:rPr>
          <w:lang w:val="en-US"/>
        </w:rPr>
      </w:pPr>
      <w:r w:rsidRPr="00CE1D88">
        <w:rPr>
          <w:lang w:val="en-US"/>
        </w:rPr>
        <w:t>. Equipment (what pieces, when, and for how long)</w:t>
      </w:r>
    </w:p>
    <w:p w14:paraId="0C26E34E" w14:textId="77777777" w:rsidR="008B52F6" w:rsidRPr="00CE1D88" w:rsidRDefault="008B52F6" w:rsidP="008B52F6">
      <w:pPr>
        <w:ind w:left="708"/>
        <w:rPr>
          <w:lang w:val="en-US"/>
        </w:rPr>
      </w:pPr>
      <w:r w:rsidRPr="00CE1D88">
        <w:rPr>
          <w:lang w:val="en-US"/>
        </w:rPr>
        <w:t xml:space="preserve">. Office space </w:t>
      </w:r>
    </w:p>
    <w:p w14:paraId="4AEAD5A4" w14:textId="77777777" w:rsidR="008B52F6" w:rsidRPr="00CE1D88" w:rsidRDefault="008B52F6" w:rsidP="008B52F6">
      <w:pPr>
        <w:ind w:left="708"/>
        <w:rPr>
          <w:lang w:val="en-US"/>
        </w:rPr>
      </w:pPr>
      <w:r w:rsidRPr="00CE1D88">
        <w:rPr>
          <w:lang w:val="en-US"/>
        </w:rPr>
        <w:t>. Financial capital (if required by the project)</w:t>
      </w:r>
    </w:p>
    <w:p w14:paraId="3713FA65" w14:textId="77777777" w:rsidR="00340719" w:rsidRPr="00BA2745" w:rsidRDefault="00340719" w:rsidP="00340719">
      <w:pPr>
        <w:widowControl w:val="0"/>
        <w:autoSpaceDE w:val="0"/>
        <w:autoSpaceDN w:val="0"/>
        <w:adjustRightInd w:val="0"/>
        <w:spacing w:after="240" w:line="320" w:lineRule="atLeast"/>
        <w:rPr>
          <w:rFonts w:asciiTheme="majorHAnsi" w:hAnsiTheme="majorHAnsi" w:cs="Helvetica Neue"/>
          <w:sz w:val="32"/>
          <w:lang w:val="en-US"/>
        </w:rPr>
      </w:pPr>
    </w:p>
    <w:p w14:paraId="1479BFC6" w14:textId="77777777" w:rsidR="00340719" w:rsidRPr="00BA2745" w:rsidRDefault="00340719" w:rsidP="00340719">
      <w:pPr>
        <w:widowControl w:val="0"/>
        <w:autoSpaceDE w:val="0"/>
        <w:autoSpaceDN w:val="0"/>
        <w:adjustRightInd w:val="0"/>
        <w:spacing w:after="240" w:line="320" w:lineRule="atLeast"/>
        <w:rPr>
          <w:rFonts w:asciiTheme="majorHAnsi" w:hAnsiTheme="majorHAnsi" w:cs="Helvetica Neue"/>
          <w:b/>
          <w:sz w:val="32"/>
          <w:lang w:val="en-US"/>
        </w:rPr>
      </w:pPr>
      <w:r w:rsidRPr="00BA2745">
        <w:rPr>
          <w:rFonts w:asciiTheme="majorHAnsi" w:hAnsiTheme="majorHAnsi" w:cs="Helvetica Neue"/>
          <w:b/>
          <w:sz w:val="32"/>
          <w:lang w:val="en-US"/>
        </w:rPr>
        <w:lastRenderedPageBreak/>
        <w:t>Schedule</w:t>
      </w:r>
    </w:p>
    <w:p w14:paraId="1DBEC28F" w14:textId="77777777" w:rsidR="00340719" w:rsidRPr="00BA2745" w:rsidRDefault="00340719" w:rsidP="00340719">
      <w:pPr>
        <w:widowControl w:val="0"/>
        <w:numPr>
          <w:ilvl w:val="0"/>
          <w:numId w:val="6"/>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Starting date, timing of interim analysis, deadline</w:t>
      </w:r>
    </w:p>
    <w:p w14:paraId="3A3AA132" w14:textId="77777777" w:rsidR="00340719" w:rsidRPr="00BA2745" w:rsidRDefault="00340719" w:rsidP="00340719">
      <w:pPr>
        <w:widowControl w:val="0"/>
        <w:autoSpaceDE w:val="0"/>
        <w:autoSpaceDN w:val="0"/>
        <w:adjustRightInd w:val="0"/>
        <w:spacing w:after="240" w:line="320" w:lineRule="atLeast"/>
        <w:rPr>
          <w:rFonts w:cs="Helvetica Neue"/>
          <w:lang w:val="en-US"/>
        </w:rPr>
      </w:pPr>
    </w:p>
    <w:p w14:paraId="7646CC4F" w14:textId="77777777" w:rsidR="00340719" w:rsidRPr="00BA2745" w:rsidRDefault="00340719" w:rsidP="00340719">
      <w:pPr>
        <w:widowControl w:val="0"/>
        <w:autoSpaceDE w:val="0"/>
        <w:autoSpaceDN w:val="0"/>
        <w:adjustRightInd w:val="0"/>
        <w:spacing w:after="240" w:line="320" w:lineRule="atLeast"/>
        <w:rPr>
          <w:rFonts w:asciiTheme="majorHAnsi" w:hAnsiTheme="majorHAnsi" w:cs="Helvetica Neue"/>
          <w:b/>
          <w:sz w:val="32"/>
          <w:lang w:val="en-US"/>
        </w:rPr>
      </w:pPr>
      <w:r w:rsidRPr="00BA2745">
        <w:rPr>
          <w:rFonts w:asciiTheme="majorHAnsi" w:hAnsiTheme="majorHAnsi" w:cs="Helvetica Neue"/>
          <w:b/>
          <w:sz w:val="32"/>
          <w:lang w:val="en-US"/>
        </w:rPr>
        <w:t>Stakeholders to be involved</w:t>
      </w:r>
    </w:p>
    <w:p w14:paraId="1518E80A" w14:textId="77777777" w:rsidR="00340719" w:rsidRPr="00BA2745" w:rsidRDefault="00340719" w:rsidP="00340719">
      <w:pPr>
        <w:widowControl w:val="0"/>
        <w:numPr>
          <w:ilvl w:val="0"/>
          <w:numId w:val="7"/>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Who should be involved: authorities, institutions, groups, individuals, funding agency, cooperating institution, steering committee</w:t>
      </w:r>
    </w:p>
    <w:p w14:paraId="778A8C7D" w14:textId="77777777" w:rsidR="00340719" w:rsidRPr="00BA2745" w:rsidRDefault="00340719" w:rsidP="00340719">
      <w:pPr>
        <w:widowControl w:val="0"/>
        <w:numPr>
          <w:ilvl w:val="0"/>
          <w:numId w:val="7"/>
        </w:numPr>
        <w:tabs>
          <w:tab w:val="left" w:pos="220"/>
          <w:tab w:val="left" w:pos="720"/>
        </w:tabs>
        <w:autoSpaceDE w:val="0"/>
        <w:autoSpaceDN w:val="0"/>
        <w:adjustRightInd w:val="0"/>
        <w:spacing w:line="320" w:lineRule="atLeast"/>
        <w:ind w:hanging="720"/>
        <w:rPr>
          <w:rFonts w:cs="Helvetica Neue"/>
          <w:lang w:val="en-US"/>
        </w:rPr>
      </w:pPr>
      <w:r w:rsidRPr="00BA2745">
        <w:rPr>
          <w:rFonts w:cs="Helvetica Neue"/>
          <w:lang w:val="en-US"/>
        </w:rPr>
        <w:t>How people/groups will be involved</w:t>
      </w:r>
    </w:p>
    <w:p w14:paraId="4426D8A4" w14:textId="77777777" w:rsidR="00340719" w:rsidRPr="00BA2745" w:rsidRDefault="00340719" w:rsidP="00340719">
      <w:pPr>
        <w:widowControl w:val="0"/>
        <w:autoSpaceDE w:val="0"/>
        <w:autoSpaceDN w:val="0"/>
        <w:adjustRightInd w:val="0"/>
        <w:spacing w:after="240" w:line="320" w:lineRule="atLeast"/>
        <w:rPr>
          <w:rFonts w:cs="Helvetica Neue"/>
          <w:sz w:val="28"/>
          <w:lang w:val="en-US"/>
        </w:rPr>
      </w:pPr>
    </w:p>
    <w:p w14:paraId="2151F1EF" w14:textId="52E2F9F2" w:rsidR="00340719" w:rsidRPr="001F0711" w:rsidRDefault="001F0711" w:rsidP="00340719">
      <w:pPr>
        <w:widowControl w:val="0"/>
        <w:autoSpaceDE w:val="0"/>
        <w:autoSpaceDN w:val="0"/>
        <w:adjustRightInd w:val="0"/>
        <w:spacing w:after="240" w:line="320" w:lineRule="atLeast"/>
        <w:rPr>
          <w:rFonts w:asciiTheme="majorHAnsi" w:hAnsiTheme="majorHAnsi" w:cs="Helvetica Neue"/>
          <w:b/>
          <w:sz w:val="32"/>
          <w:lang w:val="en-US"/>
        </w:rPr>
      </w:pPr>
      <w:r w:rsidRPr="001F0711">
        <w:rPr>
          <w:rFonts w:asciiTheme="majorHAnsi" w:hAnsiTheme="majorHAnsi" w:cs="Helvetica Neue"/>
          <w:b/>
          <w:sz w:val="32"/>
          <w:lang w:val="en-US"/>
        </w:rPr>
        <w:t>Consultant qualifications</w:t>
      </w:r>
      <w:r>
        <w:rPr>
          <w:rFonts w:asciiTheme="majorHAnsi" w:hAnsiTheme="majorHAnsi" w:cs="Helvetica Neue"/>
          <w:b/>
          <w:sz w:val="32"/>
          <w:lang w:val="en-US"/>
        </w:rPr>
        <w:t xml:space="preserve"> </w:t>
      </w:r>
    </w:p>
    <w:p w14:paraId="39FBA08D" w14:textId="77777777" w:rsidR="00BA2745" w:rsidRPr="00BA2745" w:rsidRDefault="00BA2745" w:rsidP="00340719">
      <w:pPr>
        <w:widowControl w:val="0"/>
        <w:autoSpaceDE w:val="0"/>
        <w:autoSpaceDN w:val="0"/>
        <w:adjustRightInd w:val="0"/>
        <w:spacing w:after="240" w:line="320" w:lineRule="atLeast"/>
        <w:rPr>
          <w:rFonts w:asciiTheme="majorHAnsi" w:hAnsiTheme="majorHAnsi" w:cs="Helvetica Neue"/>
          <w:sz w:val="32"/>
          <w:lang w:val="en-US"/>
        </w:rPr>
      </w:pPr>
    </w:p>
    <w:p w14:paraId="50539F48" w14:textId="77777777" w:rsidR="00CE1D88" w:rsidRPr="000A25CA" w:rsidRDefault="00CE1D88" w:rsidP="000C3442">
      <w:pPr>
        <w:pStyle w:val="Heading1"/>
        <w:rPr>
          <w:lang w:val="en-US"/>
        </w:rPr>
      </w:pPr>
      <w:r w:rsidRPr="000A25CA">
        <w:rPr>
          <w:lang w:val="en-US"/>
        </w:rPr>
        <w:t>PROJECT OBJECTIVES</w:t>
      </w:r>
    </w:p>
    <w:p w14:paraId="3312680C" w14:textId="77777777" w:rsidR="00CE1D88" w:rsidRDefault="00CE1D88" w:rsidP="00CE1D88">
      <w:pPr>
        <w:rPr>
          <w:lang w:val="en-US"/>
        </w:rPr>
      </w:pPr>
      <w:r w:rsidRPr="00CE1D88">
        <w:rPr>
          <w:lang w:val="en-US"/>
        </w:rPr>
        <w:t xml:space="preserve">These are action-oriented </w:t>
      </w:r>
      <w:proofErr w:type="gramStart"/>
      <w:r w:rsidRPr="00CE1D88">
        <w:rPr>
          <w:lang w:val="en-US"/>
        </w:rPr>
        <w:t>statements which</w:t>
      </w:r>
      <w:proofErr w:type="gramEnd"/>
      <w:r w:rsidRPr="00CE1D88">
        <w:rPr>
          <w:lang w:val="en-US"/>
        </w:rPr>
        <w:t xml:space="preserve"> describe the major project components (milestones) that need to be realized in order for the project goal to be achieved.</w:t>
      </w:r>
    </w:p>
    <w:p w14:paraId="642E547F" w14:textId="77777777" w:rsidR="000A25CA" w:rsidRPr="00CE1D88" w:rsidRDefault="000A25CA" w:rsidP="00CE1D88">
      <w:pPr>
        <w:rPr>
          <w:lang w:val="en-US"/>
        </w:rPr>
      </w:pPr>
    </w:p>
    <w:p w14:paraId="606C788E" w14:textId="77777777" w:rsidR="00CE1D88" w:rsidRPr="00CE1D88" w:rsidRDefault="00CE1D88" w:rsidP="00CE1D88">
      <w:pPr>
        <w:rPr>
          <w:lang w:val="en-US"/>
        </w:rPr>
      </w:pPr>
      <w:r w:rsidRPr="00CE1D88">
        <w:rPr>
          <w:lang w:val="en-US"/>
        </w:rPr>
        <w:t>Project objectives need to be SMART:</w:t>
      </w:r>
    </w:p>
    <w:p w14:paraId="3C59D96B" w14:textId="77777777" w:rsidR="00CE1D88" w:rsidRPr="00CE1D88" w:rsidRDefault="00CE1D88" w:rsidP="000A25CA">
      <w:pPr>
        <w:ind w:left="708"/>
        <w:rPr>
          <w:lang w:val="en-US"/>
        </w:rPr>
      </w:pPr>
      <w:r w:rsidRPr="00CE1D88">
        <w:rPr>
          <w:lang w:val="en-US"/>
        </w:rPr>
        <w:t xml:space="preserve">. Be </w:t>
      </w:r>
      <w:r w:rsidRPr="000A25CA">
        <w:rPr>
          <w:b/>
          <w:lang w:val="en-US"/>
        </w:rPr>
        <w:t>specific</w:t>
      </w:r>
      <w:r w:rsidRPr="00CE1D88">
        <w:rPr>
          <w:lang w:val="en-US"/>
        </w:rPr>
        <w:t xml:space="preserve"> in targeting an objective.</w:t>
      </w:r>
    </w:p>
    <w:p w14:paraId="5DF6C50C" w14:textId="77777777" w:rsidR="00CE1D88" w:rsidRPr="00CE1D88" w:rsidRDefault="00CE1D88" w:rsidP="000A25CA">
      <w:pPr>
        <w:ind w:left="708"/>
        <w:rPr>
          <w:lang w:val="en-US"/>
        </w:rPr>
      </w:pPr>
      <w:r w:rsidRPr="00CE1D88">
        <w:rPr>
          <w:lang w:val="en-US"/>
        </w:rPr>
        <w:t xml:space="preserve">. Establish a </w:t>
      </w:r>
      <w:r w:rsidRPr="000A25CA">
        <w:rPr>
          <w:b/>
          <w:lang w:val="en-US"/>
        </w:rPr>
        <w:t>measurable</w:t>
      </w:r>
      <w:r w:rsidRPr="00CE1D88">
        <w:rPr>
          <w:lang w:val="en-US"/>
        </w:rPr>
        <w:t xml:space="preserve"> indicator(s) of progress.</w:t>
      </w:r>
    </w:p>
    <w:p w14:paraId="5EF23BC4" w14:textId="77777777" w:rsidR="00CE1D88" w:rsidRPr="00CE1D88" w:rsidRDefault="00CE1D88" w:rsidP="000A25CA">
      <w:pPr>
        <w:ind w:left="708"/>
        <w:rPr>
          <w:lang w:val="en-US"/>
        </w:rPr>
      </w:pPr>
      <w:r w:rsidRPr="00CE1D88">
        <w:rPr>
          <w:lang w:val="en-US"/>
        </w:rPr>
        <w:t xml:space="preserve">. Be assignable to someone for completion. </w:t>
      </w:r>
    </w:p>
    <w:p w14:paraId="0DEBC950" w14:textId="77777777" w:rsidR="00CE1D88" w:rsidRPr="00CE1D88" w:rsidRDefault="00CE1D88" w:rsidP="000A25CA">
      <w:pPr>
        <w:ind w:left="708"/>
        <w:rPr>
          <w:lang w:val="en-US"/>
        </w:rPr>
      </w:pPr>
      <w:r w:rsidRPr="00CE1D88">
        <w:rPr>
          <w:lang w:val="en-US"/>
        </w:rPr>
        <w:t xml:space="preserve">a. Reflect what </w:t>
      </w:r>
      <w:proofErr w:type="gramStart"/>
      <w:r w:rsidRPr="00CE1D88">
        <w:rPr>
          <w:lang w:val="en-US"/>
        </w:rPr>
        <w:t>can realistically be achieved</w:t>
      </w:r>
      <w:proofErr w:type="gramEnd"/>
      <w:r w:rsidRPr="00CE1D88">
        <w:rPr>
          <w:lang w:val="en-US"/>
        </w:rPr>
        <w:t xml:space="preserve"> within the budgeted time and resources (</w:t>
      </w:r>
      <w:r w:rsidRPr="000A25CA">
        <w:rPr>
          <w:b/>
          <w:lang w:val="en-US"/>
        </w:rPr>
        <w:t>realistic</w:t>
      </w:r>
      <w:r w:rsidRPr="00CE1D88">
        <w:rPr>
          <w:lang w:val="en-US"/>
        </w:rPr>
        <w:t>).</w:t>
      </w:r>
    </w:p>
    <w:p w14:paraId="2996C640" w14:textId="77777777" w:rsidR="00CE1D88" w:rsidRDefault="00CE1D88" w:rsidP="000A25CA">
      <w:pPr>
        <w:ind w:left="708"/>
        <w:rPr>
          <w:lang w:val="en-US"/>
        </w:rPr>
      </w:pPr>
      <w:r w:rsidRPr="00CE1D88">
        <w:rPr>
          <w:lang w:val="en-US"/>
        </w:rPr>
        <w:t xml:space="preserve">. State when the objective can/is to </w:t>
      </w:r>
      <w:proofErr w:type="gramStart"/>
      <w:r w:rsidRPr="00CE1D88">
        <w:rPr>
          <w:lang w:val="en-US"/>
        </w:rPr>
        <w:t>be achieved</w:t>
      </w:r>
      <w:proofErr w:type="gramEnd"/>
      <w:r w:rsidRPr="00CE1D88">
        <w:rPr>
          <w:lang w:val="en-US"/>
        </w:rPr>
        <w:t xml:space="preserve"> (time-based).</w:t>
      </w:r>
    </w:p>
    <w:p w14:paraId="184043F8" w14:textId="77777777" w:rsidR="000A25CA" w:rsidRPr="00CE1D88" w:rsidRDefault="000A25CA" w:rsidP="00CE1D88">
      <w:pPr>
        <w:rPr>
          <w:lang w:val="en-US"/>
        </w:rPr>
      </w:pPr>
    </w:p>
    <w:p w14:paraId="747C35D7" w14:textId="77777777" w:rsidR="00CE1D88" w:rsidRDefault="00CE1D88" w:rsidP="00CE1D88">
      <w:pPr>
        <w:rPr>
          <w:lang w:val="en-US"/>
        </w:rPr>
      </w:pPr>
      <w:r w:rsidRPr="00CE1D88">
        <w:rPr>
          <w:lang w:val="en-US"/>
        </w:rPr>
        <w:t xml:space="preserve">This section will also include the </w:t>
      </w:r>
      <w:r w:rsidRPr="000A25CA">
        <w:rPr>
          <w:b/>
          <w:lang w:val="en-US"/>
        </w:rPr>
        <w:t>PROJECT DELIVERABLES</w:t>
      </w:r>
      <w:r w:rsidRPr="00CE1D88">
        <w:rPr>
          <w:lang w:val="en-US"/>
        </w:rPr>
        <w:t xml:space="preserve"> or those items that </w:t>
      </w:r>
      <w:proofErr w:type="gramStart"/>
      <w:r w:rsidRPr="00CE1D88">
        <w:rPr>
          <w:lang w:val="en-US"/>
        </w:rPr>
        <w:t>will be submitted</w:t>
      </w:r>
      <w:proofErr w:type="gramEnd"/>
      <w:r w:rsidRPr="00CE1D88">
        <w:rPr>
          <w:lang w:val="en-US"/>
        </w:rPr>
        <w:t xml:space="preserve"> to the client including interim and final reports, presentation, etc.</w:t>
      </w:r>
    </w:p>
    <w:p w14:paraId="5C2A7483" w14:textId="77777777" w:rsidR="000A25CA" w:rsidRPr="00CE1D88" w:rsidRDefault="000A25CA" w:rsidP="00CE1D88">
      <w:pPr>
        <w:rPr>
          <w:lang w:val="en-US"/>
        </w:rPr>
      </w:pPr>
    </w:p>
    <w:p w14:paraId="1D16AF0F" w14:textId="77777777" w:rsidR="000A25CA" w:rsidRPr="00CE1D88" w:rsidRDefault="000A25CA" w:rsidP="00CE1D88">
      <w:pPr>
        <w:rPr>
          <w:lang w:val="en-US"/>
        </w:rPr>
      </w:pPr>
    </w:p>
    <w:p w14:paraId="2BCA49FC" w14:textId="77777777" w:rsidR="000A25CA" w:rsidRPr="00CE1D88" w:rsidRDefault="000A25CA" w:rsidP="00CE1D88">
      <w:pPr>
        <w:rPr>
          <w:lang w:val="en-US"/>
        </w:rPr>
      </w:pPr>
    </w:p>
    <w:p w14:paraId="0A8506F7" w14:textId="77777777" w:rsidR="00CE1D88" w:rsidRPr="000A25CA" w:rsidRDefault="00CE1D88" w:rsidP="000C3442">
      <w:pPr>
        <w:pStyle w:val="Heading1"/>
        <w:rPr>
          <w:lang w:val="en-US"/>
        </w:rPr>
      </w:pPr>
      <w:r w:rsidRPr="000A25CA">
        <w:rPr>
          <w:lang w:val="en-US"/>
        </w:rPr>
        <w:t>SUCCESS CRITERIA</w:t>
      </w:r>
    </w:p>
    <w:p w14:paraId="2C68F0F9" w14:textId="77777777" w:rsidR="00CE1D88" w:rsidRPr="00CE1D88" w:rsidRDefault="00CE1D88" w:rsidP="00CE1D88">
      <w:pPr>
        <w:rPr>
          <w:lang w:val="en-US"/>
        </w:rPr>
      </w:pPr>
      <w:r w:rsidRPr="00CE1D88">
        <w:rPr>
          <w:lang w:val="en-US"/>
        </w:rPr>
        <w:t xml:space="preserve">These are key measures of successful project </w:t>
      </w:r>
      <w:proofErr w:type="gramStart"/>
      <w:r w:rsidRPr="00CE1D88">
        <w:rPr>
          <w:lang w:val="en-US"/>
        </w:rPr>
        <w:t>execution which</w:t>
      </w:r>
      <w:proofErr w:type="gramEnd"/>
      <w:r w:rsidRPr="00CE1D88">
        <w:rPr>
          <w:lang w:val="en-US"/>
        </w:rPr>
        <w:t xml:space="preserve"> have been solicited from the Client, the Faculty Sponsor and other project stakeholders. </w:t>
      </w:r>
    </w:p>
    <w:p w14:paraId="50F13F9F" w14:textId="77777777" w:rsidR="00CE1D88" w:rsidRDefault="00CE1D88" w:rsidP="00CE1D88">
      <w:pPr>
        <w:rPr>
          <w:lang w:val="en-US"/>
        </w:rPr>
      </w:pPr>
      <w:r w:rsidRPr="00CE1D88">
        <w:rPr>
          <w:lang w:val="en-US"/>
        </w:rPr>
        <w:t>In addition to overall measures of success, each project deliverable should have a corresponding measure(s) identifying successful completion.</w:t>
      </w:r>
    </w:p>
    <w:p w14:paraId="52229552" w14:textId="77777777" w:rsidR="000A25CA" w:rsidRPr="00CE1D88" w:rsidRDefault="000A25CA" w:rsidP="00CE1D88">
      <w:pPr>
        <w:rPr>
          <w:lang w:val="en-US"/>
        </w:rPr>
      </w:pPr>
    </w:p>
    <w:p w14:paraId="7325AF62" w14:textId="77777777" w:rsidR="00CE1D88" w:rsidRPr="00CE1D88" w:rsidRDefault="00CE1D88" w:rsidP="00CE1D88">
      <w:pPr>
        <w:rPr>
          <w:lang w:val="en-US"/>
        </w:rPr>
      </w:pPr>
    </w:p>
    <w:p w14:paraId="07C64A9A" w14:textId="77777777" w:rsidR="00CE1D88" w:rsidRPr="000A25CA" w:rsidRDefault="00CE1D88" w:rsidP="000C3442">
      <w:pPr>
        <w:pStyle w:val="Heading1"/>
        <w:rPr>
          <w:lang w:val="en-US"/>
        </w:rPr>
      </w:pPr>
      <w:r w:rsidRPr="000A25CA">
        <w:rPr>
          <w:lang w:val="en-US"/>
        </w:rPr>
        <w:t>PROJECT ASSUMPTIONS</w:t>
      </w:r>
    </w:p>
    <w:p w14:paraId="5D289D22" w14:textId="77777777" w:rsidR="00CE1D88" w:rsidRDefault="00CE1D88" w:rsidP="00CE1D88">
      <w:pPr>
        <w:rPr>
          <w:lang w:val="en-US"/>
        </w:rPr>
      </w:pPr>
      <w:r w:rsidRPr="00CE1D88">
        <w:rPr>
          <w:lang w:val="en-US"/>
        </w:rPr>
        <w:t xml:space="preserve">Project assumptions are those factors that we anticipate are true in order for the plan to be valid (i.e. securing people or equipment, acceptability of previously completed work). It is critical that all assumption </w:t>
      </w:r>
      <w:proofErr w:type="gramStart"/>
      <w:r w:rsidRPr="00CE1D88">
        <w:rPr>
          <w:lang w:val="en-US"/>
        </w:rPr>
        <w:t>be stated explicitly to be evaluated and</w:t>
      </w:r>
      <w:proofErr w:type="gramEnd"/>
      <w:r w:rsidRPr="00CE1D88">
        <w:rPr>
          <w:lang w:val="en-US"/>
        </w:rPr>
        <w:t xml:space="preserve"> accepted by the client, advisor and students.</w:t>
      </w:r>
    </w:p>
    <w:p w14:paraId="7A20FB1D" w14:textId="77777777" w:rsidR="000A25CA" w:rsidRPr="00CE1D88" w:rsidRDefault="000A25CA" w:rsidP="00CE1D88">
      <w:pPr>
        <w:rPr>
          <w:lang w:val="en-US"/>
        </w:rPr>
      </w:pPr>
    </w:p>
    <w:p w14:paraId="5E4E789A" w14:textId="77777777" w:rsidR="00CE1D88" w:rsidRPr="000A25CA" w:rsidRDefault="00CE1D88" w:rsidP="000C3442">
      <w:pPr>
        <w:pStyle w:val="Heading1"/>
        <w:rPr>
          <w:lang w:val="en-US"/>
        </w:rPr>
      </w:pPr>
      <w:r w:rsidRPr="000A25CA">
        <w:rPr>
          <w:lang w:val="en-US"/>
        </w:rPr>
        <w:t>PROJECT RISKS</w:t>
      </w:r>
    </w:p>
    <w:p w14:paraId="03758989" w14:textId="77777777" w:rsidR="00CE1D88" w:rsidRDefault="00CE1D88" w:rsidP="00CE1D88">
      <w:pPr>
        <w:rPr>
          <w:lang w:val="en-US"/>
        </w:rPr>
      </w:pPr>
      <w:r w:rsidRPr="00CE1D88">
        <w:rPr>
          <w:lang w:val="en-US"/>
        </w:rPr>
        <w:t xml:space="preserve">Project risks are potential events that, if they occurred, would have a detrimental effect on the project. Risk </w:t>
      </w:r>
      <w:proofErr w:type="gramStart"/>
      <w:r w:rsidRPr="00CE1D88">
        <w:rPr>
          <w:lang w:val="en-US"/>
        </w:rPr>
        <w:t>is always evaluated</w:t>
      </w:r>
      <w:proofErr w:type="gramEnd"/>
      <w:r w:rsidRPr="00CE1D88">
        <w:rPr>
          <w:lang w:val="en-US"/>
        </w:rPr>
        <w:t xml:space="preserve"> by considering the combination of likelihood of occurrence and severity of the consequence. This section should also include some form of </w:t>
      </w:r>
      <w:proofErr w:type="gramStart"/>
      <w:r w:rsidRPr="00CE1D88">
        <w:rPr>
          <w:lang w:val="en-US"/>
        </w:rPr>
        <w:t>high level</w:t>
      </w:r>
      <w:proofErr w:type="gramEnd"/>
      <w:r w:rsidRPr="00CE1D88">
        <w:rPr>
          <w:lang w:val="en-US"/>
        </w:rPr>
        <w:t xml:space="preserve"> response for each major risk.</w:t>
      </w:r>
    </w:p>
    <w:p w14:paraId="4F29FB39" w14:textId="77777777" w:rsidR="000A25CA" w:rsidRDefault="000A25CA" w:rsidP="00CE1D88">
      <w:pPr>
        <w:pBdr>
          <w:bottom w:val="single" w:sz="6" w:space="1" w:color="auto"/>
        </w:pBdr>
        <w:rPr>
          <w:lang w:val="en-US"/>
        </w:rPr>
      </w:pPr>
    </w:p>
    <w:p w14:paraId="1897AB3A" w14:textId="77777777" w:rsidR="000A25CA" w:rsidRPr="00CE1D88" w:rsidRDefault="000A25CA" w:rsidP="00CE1D88">
      <w:pPr>
        <w:rPr>
          <w:lang w:val="en-US"/>
        </w:rPr>
      </w:pPr>
    </w:p>
    <w:p w14:paraId="0D908AAB" w14:textId="77777777" w:rsidR="000A25CA" w:rsidRDefault="000A25CA" w:rsidP="00CE1D88">
      <w:pPr>
        <w:rPr>
          <w:lang w:val="en-US"/>
        </w:rPr>
      </w:pPr>
    </w:p>
    <w:p w14:paraId="7D24773E" w14:textId="77777777" w:rsidR="00CE1D88" w:rsidRDefault="00CE1D88" w:rsidP="000C3442">
      <w:pPr>
        <w:pStyle w:val="Heading1"/>
      </w:pPr>
      <w:r w:rsidRPr="000A25CA">
        <w:rPr>
          <w:lang w:val="en-US"/>
        </w:rPr>
        <w:t>CONFIDENTIALITY AGREEMENT</w:t>
      </w:r>
    </w:p>
    <w:p w14:paraId="7AFF7D68" w14:textId="77777777" w:rsidR="00BC3BB6" w:rsidRPr="00BC3BB6" w:rsidRDefault="00BC3BB6" w:rsidP="00CE1D88">
      <w:pPr>
        <w:rPr>
          <w:b/>
        </w:rPr>
      </w:pPr>
    </w:p>
    <w:p w14:paraId="367AF099" w14:textId="46FAEBA6" w:rsidR="00CE1D88" w:rsidRDefault="00CE1D88" w:rsidP="00CE1D88">
      <w:pPr>
        <w:rPr>
          <w:lang w:val="en-US"/>
        </w:rPr>
      </w:pPr>
      <w:r w:rsidRPr="00CE1D88">
        <w:rPr>
          <w:lang w:val="en-US"/>
        </w:rPr>
        <w:t xml:space="preserve">In consideration for the organization’s agreement to participate in this Directed Studies, the undersigned </w:t>
      </w:r>
      <w:r w:rsidR="003300FA" w:rsidRPr="003300FA">
        <w:rPr>
          <w:lang w:val="en-US"/>
        </w:rPr>
        <w:t>students, engaged stakeholders and  LvBS Staff, each agree that we will not disclose any information about the organization’s operation and students projects,  in any way whatsoever that has come to us by way of our participation in the project.</w:t>
      </w:r>
      <w:r w:rsidRPr="00CE1D88">
        <w:rPr>
          <w:lang w:val="en-US"/>
        </w:rPr>
        <w:t xml:space="preserve">. </w:t>
      </w:r>
    </w:p>
    <w:p w14:paraId="256CF420" w14:textId="77777777" w:rsidR="000A25CA" w:rsidRPr="00CE1D88" w:rsidRDefault="000A25CA" w:rsidP="00CE1D88">
      <w:pPr>
        <w:rPr>
          <w:lang w:val="en-US"/>
        </w:rPr>
      </w:pPr>
    </w:p>
    <w:p w14:paraId="5FDE4198" w14:textId="77777777" w:rsidR="00CE1D88" w:rsidRDefault="00843AA1" w:rsidP="00CE1D88">
      <w:pPr>
        <w:rPr>
          <w:lang w:val="en-US"/>
        </w:rPr>
      </w:pPr>
      <w:r>
        <w:rPr>
          <w:lang w:val="en-US"/>
        </w:rPr>
        <w:t>Lv</w:t>
      </w:r>
      <w:r w:rsidR="00BC3BB6">
        <w:rPr>
          <w:lang w:val="en-US"/>
        </w:rPr>
        <w:t>BS</w:t>
      </w:r>
      <w:r w:rsidR="00CE1D88" w:rsidRPr="00CE1D88">
        <w:rPr>
          <w:lang w:val="en-US"/>
        </w:rPr>
        <w:t xml:space="preserve"> policy requires that a copy of the final report </w:t>
      </w:r>
      <w:proofErr w:type="gramStart"/>
      <w:r w:rsidR="00CE1D88" w:rsidRPr="00CE1D88">
        <w:rPr>
          <w:lang w:val="en-US"/>
        </w:rPr>
        <w:t>be kept</w:t>
      </w:r>
      <w:proofErr w:type="gramEnd"/>
      <w:r w:rsidR="00CE1D88" w:rsidRPr="00CE1D88">
        <w:rPr>
          <w:lang w:val="en-US"/>
        </w:rPr>
        <w:t xml:space="preserve"> in a confidential file maintained by the </w:t>
      </w:r>
      <w:r w:rsidR="000A25CA">
        <w:rPr>
          <w:lang w:val="en-US"/>
        </w:rPr>
        <w:t>D</w:t>
      </w:r>
      <w:r w:rsidR="00CE1D88" w:rsidRPr="00CE1D88">
        <w:rPr>
          <w:lang w:val="en-US"/>
        </w:rPr>
        <w:t xml:space="preserve">epartment/Program Head. </w:t>
      </w:r>
    </w:p>
    <w:p w14:paraId="6C87597B" w14:textId="77777777" w:rsidR="000A25CA" w:rsidRPr="00CE1D88" w:rsidRDefault="000A25CA" w:rsidP="00CE1D88">
      <w:pPr>
        <w:rPr>
          <w:lang w:val="en-US"/>
        </w:rPr>
      </w:pPr>
    </w:p>
    <w:p w14:paraId="1F80A7CA" w14:textId="77777777" w:rsidR="00CE1D88" w:rsidRDefault="00CE1D88" w:rsidP="00CE1D88">
      <w:pPr>
        <w:pBdr>
          <w:bottom w:val="single" w:sz="6" w:space="1" w:color="auto"/>
        </w:pBdr>
        <w:rPr>
          <w:lang w:val="en-US"/>
        </w:rPr>
      </w:pPr>
      <w:r w:rsidRPr="00CE1D88">
        <w:rPr>
          <w:lang w:val="en-US"/>
        </w:rPr>
        <w:t>Any variance from this policy will require prior written permission from the Client.</w:t>
      </w:r>
    </w:p>
    <w:p w14:paraId="25B1BDA3" w14:textId="77777777" w:rsidR="00BC3BB6" w:rsidRDefault="00BC3BB6" w:rsidP="00CE1D88">
      <w:pPr>
        <w:pBdr>
          <w:bottom w:val="single" w:sz="6" w:space="1" w:color="auto"/>
        </w:pBdr>
        <w:rPr>
          <w:lang w:val="en-US"/>
        </w:rPr>
      </w:pPr>
    </w:p>
    <w:p w14:paraId="2EC4D41B" w14:textId="77777777" w:rsidR="00BC3BB6" w:rsidRPr="00CE1D88" w:rsidRDefault="00BC3BB6" w:rsidP="00CE1D88">
      <w:pPr>
        <w:rPr>
          <w:lang w:val="en-US"/>
        </w:rPr>
      </w:pPr>
    </w:p>
    <w:p w14:paraId="5009EAFF" w14:textId="77777777" w:rsidR="00BC3BB6" w:rsidRDefault="00BC3BB6">
      <w:pPr>
        <w:rPr>
          <w:b/>
          <w:lang w:val="en-US"/>
        </w:rPr>
      </w:pPr>
      <w:r>
        <w:rPr>
          <w:b/>
          <w:lang w:val="en-US"/>
        </w:rPr>
        <w:br w:type="page"/>
      </w:r>
    </w:p>
    <w:p w14:paraId="3659B97D" w14:textId="17EB3CF5" w:rsidR="00BA2745" w:rsidRDefault="00BA2745" w:rsidP="00BA2745">
      <w:pPr>
        <w:pStyle w:val="Heading1"/>
        <w:rPr>
          <w:lang w:val="en-US"/>
        </w:rPr>
      </w:pPr>
      <w:r w:rsidRPr="00BC3BB6">
        <w:rPr>
          <w:lang w:val="en-US"/>
        </w:rPr>
        <w:lastRenderedPageBreak/>
        <w:t xml:space="preserve">APPROVAL </w:t>
      </w:r>
      <w:r>
        <w:rPr>
          <w:lang w:val="en-US"/>
        </w:rPr>
        <w:t xml:space="preserve">BY ACADEMIC SPONSORE </w:t>
      </w:r>
    </w:p>
    <w:p w14:paraId="39EB6C27" w14:textId="1D1FA28B" w:rsidR="00BA2745" w:rsidRDefault="00BA2745" w:rsidP="00BA2745">
      <w:pPr>
        <w:rPr>
          <w:lang w:val="en-US"/>
        </w:rPr>
      </w:pPr>
      <w:r w:rsidRPr="00CE1D88">
        <w:rPr>
          <w:lang w:val="en-US"/>
        </w:rPr>
        <w:t>Signature:</w:t>
      </w:r>
      <w:r>
        <w:rPr>
          <w:lang w:val="en-US"/>
        </w:rPr>
        <w:tab/>
      </w:r>
      <w:r>
        <w:rPr>
          <w:lang w:val="en-US"/>
        </w:rPr>
        <w:tab/>
      </w:r>
      <w:r>
        <w:rPr>
          <w:lang w:val="en-US"/>
        </w:rPr>
        <w:tab/>
      </w:r>
      <w:r>
        <w:rPr>
          <w:lang w:val="en-US"/>
        </w:rPr>
        <w:tab/>
      </w:r>
      <w:r>
        <w:rPr>
          <w:lang w:val="en-US"/>
        </w:rPr>
        <w:tab/>
      </w:r>
      <w:r>
        <w:rPr>
          <w:lang w:val="en-US"/>
        </w:rPr>
        <w:tab/>
        <w:t xml:space="preserve"> </w:t>
      </w:r>
    </w:p>
    <w:p w14:paraId="17A0D92E" w14:textId="77777777" w:rsidR="00BA2745" w:rsidRPr="00CE1D88" w:rsidRDefault="00BA2745" w:rsidP="00BA2745">
      <w:pPr>
        <w:rPr>
          <w:lang w:val="en-US"/>
        </w:rPr>
      </w:pPr>
    </w:p>
    <w:p w14:paraId="054B26AE" w14:textId="10B883D1" w:rsidR="00BA2745" w:rsidRDefault="00BA2745" w:rsidP="00BA2745">
      <w:pPr>
        <w:pStyle w:val="Heading1"/>
        <w:rPr>
          <w:lang w:val="en-US"/>
        </w:rPr>
      </w:pPr>
      <w:r w:rsidRPr="00CE1D88">
        <w:rPr>
          <w:lang w:val="en-US"/>
        </w:rPr>
        <w:t>_________________________</w:t>
      </w:r>
    </w:p>
    <w:p w14:paraId="61AB7AC5" w14:textId="77777777" w:rsidR="00BA2745" w:rsidRDefault="00BA2745" w:rsidP="000C3442">
      <w:pPr>
        <w:pStyle w:val="Heading1"/>
        <w:rPr>
          <w:lang w:val="en-US"/>
        </w:rPr>
      </w:pPr>
    </w:p>
    <w:p w14:paraId="278914A7" w14:textId="77777777" w:rsidR="00CE1D88" w:rsidRDefault="00CE1D88" w:rsidP="000C3442">
      <w:pPr>
        <w:pStyle w:val="Heading1"/>
        <w:rPr>
          <w:lang w:val="en-US"/>
        </w:rPr>
      </w:pPr>
      <w:r w:rsidRPr="00BC3BB6">
        <w:rPr>
          <w:lang w:val="en-US"/>
        </w:rPr>
        <w:t xml:space="preserve">APPROVAL </w:t>
      </w:r>
      <w:r w:rsidR="00843AA1">
        <w:rPr>
          <w:lang w:val="en-US"/>
        </w:rPr>
        <w:t>BY ACADEMIC BOARD</w:t>
      </w:r>
    </w:p>
    <w:p w14:paraId="50EA003E" w14:textId="77777777" w:rsidR="00BC3BB6" w:rsidRPr="00BC3BB6" w:rsidRDefault="00BC3BB6" w:rsidP="00CE1D88">
      <w:pPr>
        <w:rPr>
          <w:b/>
          <w:lang w:val="en-US"/>
        </w:rPr>
      </w:pPr>
    </w:p>
    <w:p w14:paraId="3C181F7E" w14:textId="77777777" w:rsidR="00CE1D88" w:rsidRDefault="00CE1D88" w:rsidP="00CE1D88">
      <w:pPr>
        <w:rPr>
          <w:lang w:val="en-US"/>
        </w:rPr>
      </w:pPr>
      <w:r w:rsidRPr="00CE1D88">
        <w:rPr>
          <w:lang w:val="en-US"/>
        </w:rPr>
        <w:t>Signature:</w:t>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Pr="00CE1D88">
        <w:rPr>
          <w:lang w:val="en-US"/>
        </w:rPr>
        <w:t xml:space="preserve"> Signature: </w:t>
      </w:r>
    </w:p>
    <w:p w14:paraId="047CFDDE" w14:textId="77777777" w:rsidR="00BC3BB6" w:rsidRPr="00CE1D88" w:rsidRDefault="00BC3BB6" w:rsidP="00CE1D88">
      <w:pPr>
        <w:rPr>
          <w:lang w:val="en-US"/>
        </w:rPr>
      </w:pPr>
    </w:p>
    <w:p w14:paraId="4A23E000" w14:textId="77777777" w:rsidR="00CE1D88" w:rsidRDefault="00CE1D88" w:rsidP="00CE1D88">
      <w:pPr>
        <w:pBdr>
          <w:bottom w:val="single" w:sz="6" w:space="1" w:color="auto"/>
        </w:pBdr>
        <w:rPr>
          <w:lang w:val="en-US"/>
        </w:rPr>
      </w:pPr>
      <w:r w:rsidRPr="00CE1D88">
        <w:rPr>
          <w:lang w:val="en-US"/>
        </w:rPr>
        <w:t>_________________________</w:t>
      </w:r>
      <w:r w:rsidR="00BC3BB6">
        <w:rPr>
          <w:lang w:val="en-US"/>
        </w:rPr>
        <w:tab/>
      </w:r>
      <w:r w:rsidR="00BC3BB6">
        <w:rPr>
          <w:lang w:val="en-US"/>
        </w:rPr>
        <w:tab/>
      </w:r>
      <w:r w:rsidR="00BC3BB6">
        <w:rPr>
          <w:lang w:val="en-US"/>
        </w:rPr>
        <w:tab/>
      </w:r>
      <w:r w:rsidR="00BC3BB6">
        <w:rPr>
          <w:lang w:val="en-US"/>
        </w:rPr>
        <w:tab/>
      </w:r>
      <w:r w:rsidRPr="00CE1D88">
        <w:rPr>
          <w:lang w:val="en-US"/>
        </w:rPr>
        <w:t xml:space="preserve"> ______________________________</w:t>
      </w:r>
    </w:p>
    <w:p w14:paraId="5D553C3C" w14:textId="77777777" w:rsidR="00BC3BB6" w:rsidRDefault="00BC3BB6" w:rsidP="00CE1D88">
      <w:pPr>
        <w:pBdr>
          <w:bottom w:val="single" w:sz="6" w:space="1" w:color="auto"/>
        </w:pBdr>
        <w:rPr>
          <w:lang w:val="en-US"/>
        </w:rPr>
      </w:pPr>
    </w:p>
    <w:p w14:paraId="29F4BAA4" w14:textId="77777777" w:rsidR="00BC3BB6" w:rsidRPr="00CE1D88" w:rsidRDefault="00BC3BB6" w:rsidP="00CE1D88">
      <w:pPr>
        <w:pBdr>
          <w:bottom w:val="single" w:sz="6" w:space="1" w:color="auto"/>
        </w:pBdr>
        <w:rPr>
          <w:lang w:val="en-US"/>
        </w:rPr>
      </w:pPr>
    </w:p>
    <w:p w14:paraId="2CA8EE2F" w14:textId="77777777" w:rsidR="00BC3BB6" w:rsidRDefault="00BC3BB6" w:rsidP="00CE1D88">
      <w:pPr>
        <w:rPr>
          <w:lang w:val="en-US"/>
        </w:rPr>
      </w:pPr>
    </w:p>
    <w:p w14:paraId="67C65B49" w14:textId="77777777" w:rsidR="00CE1D88" w:rsidRDefault="00843AA1" w:rsidP="000C3442">
      <w:pPr>
        <w:pStyle w:val="Heading2"/>
        <w:rPr>
          <w:lang w:val="en-US"/>
        </w:rPr>
      </w:pPr>
      <w:r>
        <w:rPr>
          <w:lang w:val="en-US"/>
        </w:rPr>
        <w:t>APPROVAL BY</w:t>
      </w:r>
      <w:r w:rsidR="00CE1D88" w:rsidRPr="00BC3BB6">
        <w:rPr>
          <w:lang w:val="en-US"/>
        </w:rPr>
        <w:t xml:space="preserve"> </w:t>
      </w:r>
      <w:r>
        <w:rPr>
          <w:lang w:val="en-US"/>
        </w:rPr>
        <w:t>Lv</w:t>
      </w:r>
      <w:r w:rsidR="00BC3BB6" w:rsidRPr="00BC3BB6">
        <w:rPr>
          <w:lang w:val="en-US"/>
        </w:rPr>
        <w:t>BS</w:t>
      </w:r>
    </w:p>
    <w:p w14:paraId="3FA8F409" w14:textId="77777777" w:rsidR="00BC3BB6" w:rsidRPr="00BC3BB6" w:rsidRDefault="00BC3BB6" w:rsidP="00CE1D88">
      <w:pPr>
        <w:rPr>
          <w:b/>
          <w:lang w:val="en-US"/>
        </w:rPr>
      </w:pPr>
    </w:p>
    <w:p w14:paraId="4FA6C20E" w14:textId="77777777" w:rsidR="00CE1D88" w:rsidRDefault="00CE1D88" w:rsidP="00CE1D88">
      <w:pPr>
        <w:rPr>
          <w:lang w:val="en-US"/>
        </w:rPr>
      </w:pPr>
      <w:r w:rsidRPr="00CE1D88">
        <w:rPr>
          <w:lang w:val="en-US"/>
        </w:rPr>
        <w:t xml:space="preserve">Signature: </w:t>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Pr="00CE1D88">
        <w:rPr>
          <w:lang w:val="en-US"/>
        </w:rPr>
        <w:t>Date:</w:t>
      </w:r>
    </w:p>
    <w:p w14:paraId="4B6F632F" w14:textId="77777777" w:rsidR="00BC3BB6" w:rsidRPr="00CE1D88" w:rsidRDefault="00BC3BB6" w:rsidP="00CE1D88">
      <w:pPr>
        <w:rPr>
          <w:lang w:val="en-US"/>
        </w:rPr>
      </w:pPr>
    </w:p>
    <w:p w14:paraId="0B3CE296" w14:textId="77777777" w:rsidR="00CE1D88" w:rsidRDefault="00CE1D88" w:rsidP="00CE1D88">
      <w:pPr>
        <w:rPr>
          <w:lang w:val="en-US"/>
        </w:rPr>
      </w:pPr>
      <w:r w:rsidRPr="00CE1D88">
        <w:rPr>
          <w:lang w:val="en-US"/>
        </w:rPr>
        <w:t>_________________________</w:t>
      </w:r>
      <w:r w:rsidR="00BC3BB6">
        <w:rPr>
          <w:lang w:val="en-US"/>
        </w:rPr>
        <w:tab/>
      </w:r>
      <w:r w:rsidR="00BC3BB6">
        <w:rPr>
          <w:lang w:val="en-US"/>
        </w:rPr>
        <w:tab/>
      </w:r>
      <w:r w:rsidR="00BC3BB6">
        <w:rPr>
          <w:lang w:val="en-US"/>
        </w:rPr>
        <w:tab/>
      </w:r>
      <w:r w:rsidR="00BC3BB6">
        <w:rPr>
          <w:lang w:val="en-US"/>
        </w:rPr>
        <w:tab/>
      </w:r>
      <w:r w:rsidRPr="00CE1D88">
        <w:rPr>
          <w:lang w:val="en-US"/>
        </w:rPr>
        <w:t xml:space="preserve"> ______________________________</w:t>
      </w:r>
    </w:p>
    <w:p w14:paraId="39CD462C" w14:textId="77777777" w:rsidR="00BC3BB6" w:rsidRDefault="00BC3BB6" w:rsidP="00CE1D88"/>
    <w:p w14:paraId="1309C9DF" w14:textId="232F22E3" w:rsidR="00CE1D88" w:rsidRPr="00CE1D88" w:rsidRDefault="003300FA" w:rsidP="00CE1D88">
      <w:pPr>
        <w:rPr>
          <w:lang w:val="en-US"/>
        </w:rPr>
      </w:pPr>
      <w:r>
        <w:rPr>
          <w:lang w:val="en-US"/>
        </w:rPr>
        <w:t>Dean</w:t>
      </w:r>
    </w:p>
    <w:p w14:paraId="79923937" w14:textId="77777777" w:rsidR="00BC3BB6" w:rsidRPr="00BC3BB6" w:rsidRDefault="00BC3BB6" w:rsidP="00BC3BB6">
      <w:pPr>
        <w:pBdr>
          <w:bottom w:val="single" w:sz="6" w:space="1" w:color="auto"/>
        </w:pBdr>
      </w:pPr>
    </w:p>
    <w:p w14:paraId="79A9DE93" w14:textId="77777777" w:rsidR="00BC3BB6" w:rsidRDefault="00BC3BB6" w:rsidP="00CE1D88"/>
    <w:p w14:paraId="04CCA751" w14:textId="77777777" w:rsidR="00CE1D88" w:rsidRDefault="00CE1D88" w:rsidP="000C3442">
      <w:pPr>
        <w:pStyle w:val="Heading2"/>
        <w:rPr>
          <w:lang w:val="en-US"/>
        </w:rPr>
      </w:pPr>
      <w:r w:rsidRPr="00BC3BB6">
        <w:rPr>
          <w:lang w:val="en-US"/>
        </w:rPr>
        <w:t>AGREED BY THE STUDENTS</w:t>
      </w:r>
    </w:p>
    <w:p w14:paraId="3A3B6FEB" w14:textId="77777777" w:rsidR="00BC3BB6" w:rsidRPr="00BC3BB6" w:rsidRDefault="00BC3BB6" w:rsidP="00CE1D88">
      <w:pPr>
        <w:rPr>
          <w:b/>
          <w:lang w:val="en-US"/>
        </w:rPr>
      </w:pPr>
    </w:p>
    <w:p w14:paraId="15416BA2" w14:textId="77777777" w:rsidR="00CE1D88" w:rsidRDefault="00CE1D88" w:rsidP="00CE1D88">
      <w:pPr>
        <w:rPr>
          <w:lang w:val="en-US"/>
        </w:rPr>
      </w:pPr>
      <w:r w:rsidRPr="00CE1D88">
        <w:rPr>
          <w:lang w:val="en-US"/>
        </w:rPr>
        <w:t xml:space="preserve">Signature: </w:t>
      </w:r>
      <w:r w:rsidR="00BC3BB6">
        <w:tab/>
      </w:r>
      <w:r w:rsidR="00BC3BB6">
        <w:tab/>
      </w:r>
      <w:r w:rsidR="00BC3BB6">
        <w:tab/>
      </w:r>
      <w:r w:rsidR="00BC3BB6">
        <w:tab/>
      </w:r>
      <w:r w:rsidR="00BC3BB6">
        <w:tab/>
      </w:r>
      <w:r w:rsidR="00BC3BB6">
        <w:tab/>
      </w:r>
      <w:r w:rsidR="00BC3BB6">
        <w:rPr>
          <w:lang w:val="en-US"/>
        </w:rPr>
        <w:t>S</w:t>
      </w:r>
      <w:r w:rsidRPr="00CE1D88">
        <w:rPr>
          <w:lang w:val="en-US"/>
        </w:rPr>
        <w:t>ignature:</w:t>
      </w:r>
    </w:p>
    <w:p w14:paraId="09CAD07D" w14:textId="77777777" w:rsidR="00BC3BB6" w:rsidRPr="00CE1D88" w:rsidRDefault="00BC3BB6" w:rsidP="00CE1D88">
      <w:pPr>
        <w:rPr>
          <w:lang w:val="en-US"/>
        </w:rPr>
      </w:pPr>
    </w:p>
    <w:p w14:paraId="44AD0C73" w14:textId="77777777" w:rsidR="00CE1D88" w:rsidRDefault="00CE1D88" w:rsidP="00CE1D88">
      <w:pPr>
        <w:rPr>
          <w:lang w:val="en-US"/>
        </w:rPr>
      </w:pPr>
      <w:r w:rsidRPr="00CE1D88">
        <w:rPr>
          <w:lang w:val="en-US"/>
        </w:rPr>
        <w:t>_________________________</w:t>
      </w:r>
      <w:r w:rsidR="00BC3BB6">
        <w:rPr>
          <w:lang w:val="en-US"/>
        </w:rPr>
        <w:tab/>
      </w:r>
      <w:r w:rsidR="00BC3BB6">
        <w:rPr>
          <w:lang w:val="en-US"/>
        </w:rPr>
        <w:tab/>
      </w:r>
      <w:r w:rsidR="00BC3BB6">
        <w:rPr>
          <w:lang w:val="en-US"/>
        </w:rPr>
        <w:tab/>
      </w:r>
      <w:r w:rsidR="00BC3BB6">
        <w:rPr>
          <w:lang w:val="en-US"/>
        </w:rPr>
        <w:tab/>
      </w:r>
      <w:r w:rsidRPr="00CE1D88">
        <w:rPr>
          <w:lang w:val="en-US"/>
        </w:rPr>
        <w:t xml:space="preserve"> _________________________</w:t>
      </w:r>
    </w:p>
    <w:p w14:paraId="3DC364BB" w14:textId="77777777" w:rsidR="00BC3BB6" w:rsidRDefault="00BC3BB6" w:rsidP="00CE1D88">
      <w:pPr>
        <w:rPr>
          <w:lang w:val="en-US"/>
        </w:rPr>
      </w:pPr>
    </w:p>
    <w:p w14:paraId="0BFC2251" w14:textId="77777777" w:rsidR="00BC3BB6" w:rsidRPr="00CE1D88" w:rsidRDefault="00BC3BB6" w:rsidP="00CE1D88">
      <w:pPr>
        <w:rPr>
          <w:lang w:val="en-US"/>
        </w:rPr>
      </w:pPr>
    </w:p>
    <w:p w14:paraId="62BD42BC" w14:textId="77777777" w:rsidR="00BC3BB6" w:rsidRDefault="00CE1D88" w:rsidP="00CE1D88">
      <w:pPr>
        <w:rPr>
          <w:lang w:val="en-US"/>
        </w:rPr>
      </w:pPr>
      <w:r w:rsidRPr="00CE1D88">
        <w:rPr>
          <w:lang w:val="en-US"/>
        </w:rPr>
        <w:t xml:space="preserve">Date: </w:t>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00BC3BB6">
        <w:rPr>
          <w:lang w:val="en-US"/>
        </w:rPr>
        <w:tab/>
      </w:r>
      <w:r w:rsidRPr="00CE1D88">
        <w:rPr>
          <w:lang w:val="en-US"/>
        </w:rPr>
        <w:t xml:space="preserve">Date: </w:t>
      </w:r>
    </w:p>
    <w:p w14:paraId="11B600D0" w14:textId="77777777" w:rsidR="00BC3BB6" w:rsidRPr="00CE1D88" w:rsidRDefault="00BC3BB6" w:rsidP="00CE1D88">
      <w:pPr>
        <w:rPr>
          <w:lang w:val="en-US"/>
        </w:rPr>
      </w:pPr>
    </w:p>
    <w:p w14:paraId="0E49EF3A" w14:textId="77777777" w:rsidR="00BC3BB6" w:rsidRPr="00BC3BB6" w:rsidRDefault="00BC3BB6" w:rsidP="00CE1D88">
      <w:pPr>
        <w:rPr>
          <w:b/>
          <w:lang w:val="en-US"/>
        </w:rPr>
      </w:pPr>
    </w:p>
    <w:sectPr w:rsidR="00BC3BB6" w:rsidRPr="00BC3BB6" w:rsidSect="00473FF6">
      <w:pgSz w:w="11906" w:h="16838"/>
      <w:pgMar w:top="568"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88"/>
    <w:rsid w:val="000A25CA"/>
    <w:rsid w:val="000C3442"/>
    <w:rsid w:val="001901EF"/>
    <w:rsid w:val="00193840"/>
    <w:rsid w:val="001A2A95"/>
    <w:rsid w:val="001F0711"/>
    <w:rsid w:val="00220C71"/>
    <w:rsid w:val="00240AA0"/>
    <w:rsid w:val="00256896"/>
    <w:rsid w:val="002A0509"/>
    <w:rsid w:val="002C7743"/>
    <w:rsid w:val="002E3769"/>
    <w:rsid w:val="003300FA"/>
    <w:rsid w:val="00340719"/>
    <w:rsid w:val="004041F7"/>
    <w:rsid w:val="00442A8E"/>
    <w:rsid w:val="00473FF6"/>
    <w:rsid w:val="005C6AA6"/>
    <w:rsid w:val="00602022"/>
    <w:rsid w:val="00734C07"/>
    <w:rsid w:val="00823477"/>
    <w:rsid w:val="00843AA1"/>
    <w:rsid w:val="008B52F6"/>
    <w:rsid w:val="008E4DD2"/>
    <w:rsid w:val="009303F3"/>
    <w:rsid w:val="00953F3B"/>
    <w:rsid w:val="00AA14B7"/>
    <w:rsid w:val="00BA2745"/>
    <w:rsid w:val="00BC3BB6"/>
    <w:rsid w:val="00C03748"/>
    <w:rsid w:val="00CE149F"/>
    <w:rsid w:val="00CE1D88"/>
    <w:rsid w:val="00E93A6A"/>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E661C"/>
  <w15:docId w15:val="{B63E74EB-176A-425B-BDC4-A81E327D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442"/>
    <w:rPr>
      <w:sz w:val="24"/>
      <w:szCs w:val="24"/>
    </w:rPr>
  </w:style>
  <w:style w:type="paragraph" w:styleId="Heading1">
    <w:name w:val="heading 1"/>
    <w:basedOn w:val="Normal"/>
    <w:next w:val="Normal"/>
    <w:link w:val="Heading1Char"/>
    <w:uiPriority w:val="9"/>
    <w:qFormat/>
    <w:rsid w:val="000C34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C34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C34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C344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C34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C34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C3442"/>
    <w:pPr>
      <w:spacing w:before="240" w:after="60"/>
      <w:outlineLvl w:val="6"/>
    </w:pPr>
  </w:style>
  <w:style w:type="paragraph" w:styleId="Heading8">
    <w:name w:val="heading 8"/>
    <w:basedOn w:val="Normal"/>
    <w:next w:val="Normal"/>
    <w:link w:val="Heading8Char"/>
    <w:uiPriority w:val="9"/>
    <w:semiHidden/>
    <w:unhideWhenUsed/>
    <w:qFormat/>
    <w:rsid w:val="000C3442"/>
    <w:pPr>
      <w:spacing w:before="240" w:after="60"/>
      <w:outlineLvl w:val="7"/>
    </w:pPr>
    <w:rPr>
      <w:i/>
      <w:iCs/>
    </w:rPr>
  </w:style>
  <w:style w:type="paragraph" w:styleId="Heading9">
    <w:name w:val="heading 9"/>
    <w:basedOn w:val="Normal"/>
    <w:next w:val="Normal"/>
    <w:link w:val="Heading9Char"/>
    <w:uiPriority w:val="9"/>
    <w:semiHidden/>
    <w:unhideWhenUsed/>
    <w:qFormat/>
    <w:rsid w:val="000C34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0C34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C34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C3442"/>
    <w:rPr>
      <w:b/>
      <w:bCs/>
      <w:sz w:val="28"/>
      <w:szCs w:val="28"/>
    </w:rPr>
  </w:style>
  <w:style w:type="character" w:customStyle="1" w:styleId="Heading5Char">
    <w:name w:val="Heading 5 Char"/>
    <w:basedOn w:val="DefaultParagraphFont"/>
    <w:link w:val="Heading5"/>
    <w:uiPriority w:val="9"/>
    <w:semiHidden/>
    <w:rsid w:val="000C3442"/>
    <w:rPr>
      <w:b/>
      <w:bCs/>
      <w:i/>
      <w:iCs/>
      <w:sz w:val="26"/>
      <w:szCs w:val="26"/>
    </w:rPr>
  </w:style>
  <w:style w:type="character" w:customStyle="1" w:styleId="Heading6Char">
    <w:name w:val="Heading 6 Char"/>
    <w:basedOn w:val="DefaultParagraphFont"/>
    <w:link w:val="Heading6"/>
    <w:uiPriority w:val="9"/>
    <w:semiHidden/>
    <w:rsid w:val="000C3442"/>
    <w:rPr>
      <w:b/>
      <w:bCs/>
    </w:rPr>
  </w:style>
  <w:style w:type="character" w:customStyle="1" w:styleId="Heading7Char">
    <w:name w:val="Heading 7 Char"/>
    <w:basedOn w:val="DefaultParagraphFont"/>
    <w:link w:val="Heading7"/>
    <w:uiPriority w:val="9"/>
    <w:semiHidden/>
    <w:rsid w:val="000C3442"/>
    <w:rPr>
      <w:sz w:val="24"/>
      <w:szCs w:val="24"/>
    </w:rPr>
  </w:style>
  <w:style w:type="character" w:customStyle="1" w:styleId="Heading8Char">
    <w:name w:val="Heading 8 Char"/>
    <w:basedOn w:val="DefaultParagraphFont"/>
    <w:link w:val="Heading8"/>
    <w:uiPriority w:val="9"/>
    <w:semiHidden/>
    <w:rsid w:val="000C3442"/>
    <w:rPr>
      <w:i/>
      <w:iCs/>
      <w:sz w:val="24"/>
      <w:szCs w:val="24"/>
    </w:rPr>
  </w:style>
  <w:style w:type="character" w:customStyle="1" w:styleId="Heading9Char">
    <w:name w:val="Heading 9 Char"/>
    <w:basedOn w:val="DefaultParagraphFont"/>
    <w:link w:val="Heading9"/>
    <w:uiPriority w:val="9"/>
    <w:semiHidden/>
    <w:rsid w:val="000C3442"/>
    <w:rPr>
      <w:rFonts w:asciiTheme="majorHAnsi" w:eastAsiaTheme="majorEastAsia" w:hAnsiTheme="majorHAnsi"/>
    </w:rPr>
  </w:style>
  <w:style w:type="paragraph" w:styleId="Title">
    <w:name w:val="Title"/>
    <w:basedOn w:val="Normal"/>
    <w:next w:val="Normal"/>
    <w:link w:val="TitleChar"/>
    <w:uiPriority w:val="10"/>
    <w:qFormat/>
    <w:rsid w:val="000C34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C34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C34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C3442"/>
    <w:rPr>
      <w:rFonts w:asciiTheme="majorHAnsi" w:eastAsiaTheme="majorEastAsia" w:hAnsiTheme="majorHAnsi"/>
      <w:sz w:val="24"/>
      <w:szCs w:val="24"/>
    </w:rPr>
  </w:style>
  <w:style w:type="character" w:styleId="Strong">
    <w:name w:val="Strong"/>
    <w:basedOn w:val="DefaultParagraphFont"/>
    <w:uiPriority w:val="22"/>
    <w:qFormat/>
    <w:rsid w:val="000C3442"/>
    <w:rPr>
      <w:b/>
      <w:bCs/>
    </w:rPr>
  </w:style>
  <w:style w:type="character" w:styleId="Emphasis">
    <w:name w:val="Emphasis"/>
    <w:basedOn w:val="DefaultParagraphFont"/>
    <w:uiPriority w:val="20"/>
    <w:qFormat/>
    <w:rsid w:val="000C3442"/>
    <w:rPr>
      <w:rFonts w:asciiTheme="minorHAnsi" w:hAnsiTheme="minorHAnsi"/>
      <w:b/>
      <w:i/>
      <w:iCs/>
    </w:rPr>
  </w:style>
  <w:style w:type="paragraph" w:styleId="NoSpacing">
    <w:name w:val="No Spacing"/>
    <w:basedOn w:val="Normal"/>
    <w:uiPriority w:val="1"/>
    <w:qFormat/>
    <w:rsid w:val="000C3442"/>
    <w:rPr>
      <w:szCs w:val="32"/>
    </w:rPr>
  </w:style>
  <w:style w:type="paragraph" w:styleId="ListParagraph">
    <w:name w:val="List Paragraph"/>
    <w:basedOn w:val="Normal"/>
    <w:uiPriority w:val="34"/>
    <w:qFormat/>
    <w:rsid w:val="000C3442"/>
    <w:pPr>
      <w:ind w:left="720"/>
      <w:contextualSpacing/>
    </w:pPr>
  </w:style>
  <w:style w:type="paragraph" w:styleId="Quote">
    <w:name w:val="Quote"/>
    <w:basedOn w:val="Normal"/>
    <w:next w:val="Normal"/>
    <w:link w:val="QuoteChar"/>
    <w:uiPriority w:val="29"/>
    <w:qFormat/>
    <w:rsid w:val="000C3442"/>
    <w:rPr>
      <w:i/>
    </w:rPr>
  </w:style>
  <w:style w:type="character" w:customStyle="1" w:styleId="QuoteChar">
    <w:name w:val="Quote Char"/>
    <w:basedOn w:val="DefaultParagraphFont"/>
    <w:link w:val="Quote"/>
    <w:uiPriority w:val="29"/>
    <w:rsid w:val="000C3442"/>
    <w:rPr>
      <w:i/>
      <w:sz w:val="24"/>
      <w:szCs w:val="24"/>
    </w:rPr>
  </w:style>
  <w:style w:type="paragraph" w:styleId="IntenseQuote">
    <w:name w:val="Intense Quote"/>
    <w:basedOn w:val="Normal"/>
    <w:next w:val="Normal"/>
    <w:link w:val="IntenseQuoteChar"/>
    <w:uiPriority w:val="30"/>
    <w:qFormat/>
    <w:rsid w:val="000C3442"/>
    <w:pPr>
      <w:ind w:left="720" w:right="720"/>
    </w:pPr>
    <w:rPr>
      <w:b/>
      <w:i/>
      <w:szCs w:val="22"/>
    </w:rPr>
  </w:style>
  <w:style w:type="character" w:customStyle="1" w:styleId="IntenseQuoteChar">
    <w:name w:val="Intense Quote Char"/>
    <w:basedOn w:val="DefaultParagraphFont"/>
    <w:link w:val="IntenseQuote"/>
    <w:uiPriority w:val="30"/>
    <w:rsid w:val="000C3442"/>
    <w:rPr>
      <w:b/>
      <w:i/>
      <w:sz w:val="24"/>
    </w:rPr>
  </w:style>
  <w:style w:type="character" w:styleId="SubtleEmphasis">
    <w:name w:val="Subtle Emphasis"/>
    <w:uiPriority w:val="19"/>
    <w:qFormat/>
    <w:rsid w:val="000C3442"/>
    <w:rPr>
      <w:i/>
      <w:color w:val="5A5A5A" w:themeColor="text1" w:themeTint="A5"/>
    </w:rPr>
  </w:style>
  <w:style w:type="character" w:styleId="IntenseEmphasis">
    <w:name w:val="Intense Emphasis"/>
    <w:basedOn w:val="DefaultParagraphFont"/>
    <w:uiPriority w:val="21"/>
    <w:qFormat/>
    <w:rsid w:val="000C3442"/>
    <w:rPr>
      <w:b/>
      <w:i/>
      <w:sz w:val="24"/>
      <w:szCs w:val="24"/>
      <w:u w:val="single"/>
    </w:rPr>
  </w:style>
  <w:style w:type="character" w:styleId="SubtleReference">
    <w:name w:val="Subtle Reference"/>
    <w:basedOn w:val="DefaultParagraphFont"/>
    <w:uiPriority w:val="31"/>
    <w:qFormat/>
    <w:rsid w:val="000C3442"/>
    <w:rPr>
      <w:sz w:val="24"/>
      <w:szCs w:val="24"/>
      <w:u w:val="single"/>
    </w:rPr>
  </w:style>
  <w:style w:type="character" w:styleId="IntenseReference">
    <w:name w:val="Intense Reference"/>
    <w:basedOn w:val="DefaultParagraphFont"/>
    <w:uiPriority w:val="32"/>
    <w:qFormat/>
    <w:rsid w:val="000C3442"/>
    <w:rPr>
      <w:b/>
      <w:sz w:val="24"/>
      <w:u w:val="single"/>
    </w:rPr>
  </w:style>
  <w:style w:type="character" w:styleId="BookTitle">
    <w:name w:val="Book Title"/>
    <w:basedOn w:val="DefaultParagraphFont"/>
    <w:uiPriority w:val="33"/>
    <w:qFormat/>
    <w:rsid w:val="000C34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C3442"/>
    <w:pPr>
      <w:outlineLvl w:val="9"/>
    </w:pPr>
    <w:rPr>
      <w:rFonts w:cs="Times New Roman"/>
    </w:rPr>
  </w:style>
  <w:style w:type="paragraph" w:styleId="BalloonText">
    <w:name w:val="Balloon Text"/>
    <w:basedOn w:val="Normal"/>
    <w:link w:val="BalloonTextChar"/>
    <w:uiPriority w:val="99"/>
    <w:semiHidden/>
    <w:unhideWhenUsed/>
    <w:rsid w:val="002E3769"/>
    <w:rPr>
      <w:rFonts w:ascii="Tahoma" w:hAnsi="Tahoma" w:cs="Tahoma"/>
      <w:sz w:val="16"/>
      <w:szCs w:val="16"/>
    </w:rPr>
  </w:style>
  <w:style w:type="character" w:customStyle="1" w:styleId="BalloonTextChar">
    <w:name w:val="Balloon Text Char"/>
    <w:basedOn w:val="DefaultParagraphFont"/>
    <w:link w:val="BalloonText"/>
    <w:uiPriority w:val="99"/>
    <w:semiHidden/>
    <w:rsid w:val="002E37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3551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Vasyl</dc:creator>
  <cp:lastModifiedBy>Oleksandr Turevskyi</cp:lastModifiedBy>
  <cp:revision>2</cp:revision>
  <dcterms:created xsi:type="dcterms:W3CDTF">2015-07-10T12:16:00Z</dcterms:created>
  <dcterms:modified xsi:type="dcterms:W3CDTF">2015-07-10T12:16:00Z</dcterms:modified>
</cp:coreProperties>
</file>